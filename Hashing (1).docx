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//Assignment no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 &lt;iostream&gt;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namespace std;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HashTable{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key;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index;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Hashing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private: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HashTable H[10];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Hashing(){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i=0;i&lt;10;i++)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H[i].key=-1;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H[i].index=i;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display();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insert(int p_ch);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LinearP(int position);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QuadraticP(int position);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Hashing::display()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cout&lt;&lt;"Hash Table is"&lt;&lt;endl;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i=0;i&lt;10;i++)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cout&lt;&lt;H[i].key&lt;&lt;"\t\t\t\t\t"&lt;&lt;H[i].index&lt;&lt;endl;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Hashing::insert(int p_ch)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pos;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key1;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the Telephone number\n";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cin&gt;&gt;key1;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pos=key1%10;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if(H[pos].key==-1)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H[pos].key=key1;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 if(p_ch==1){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temp=LinearP(pos);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H[temp].key=key1;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 if(p_ch==2){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temp=QuadraticP(pos);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H[temp].key=key1;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Hashing::LinearP(int position) 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(int i = 0; i &lt; 10; i++) 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newPos = (position + i) % 10;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(H[newPos].key == -1) 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newPos;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-1;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Hashing::QuadraticP(int position) 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(int i = 0; i &lt; 10; i++) 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newPos = (position + (i * i)) % 10;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(H[newPos].key == -1) 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newPos;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-1;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main(){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Hashing obj;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ch;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p_choice;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cout&lt;&lt;"----MENU----\n";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cout&lt;&lt;"1. Insert\n";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cout&lt;&lt;"2. Display\n";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cout&lt;&lt;"3. Exit\n";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your choice\n";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cin&gt;&gt;ch;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if(ch==1){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the probing choice\n1. Linear Probing\n2. Quadratic Probing\n";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cin&gt;&gt;p_choice;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p_choice=0;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switch(ch){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1: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obj.insert(p_choice);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2: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obj.display();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3: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cout&lt;&lt;"End of program";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default: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valid choice :\n";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}while(ch!=3);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g++ Hashing.cpp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./a.out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----MENU----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the probing choice</w:t>
      </w:r>
    </w:p>
    <w:p>
      <w:pPr>
        <w:numPr>
          <w:ilvl w:val="0"/>
          <w:numId w:val="2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Linear Probing</w:t>
      </w:r>
    </w:p>
    <w:p>
      <w:pPr>
        <w:numPr>
          <w:ilvl w:val="0"/>
          <w:numId w:val="2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Quadratic Probing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the Telephone number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951878884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----MENU----</w:t>
      </w:r>
    </w:p>
    <w:p>
      <w:pPr>
        <w:numPr>
          <w:ilvl w:val="0"/>
          <w:numId w:val="3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3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the probing choice</w:t>
      </w:r>
    </w:p>
    <w:p>
      <w:pPr>
        <w:numPr>
          <w:ilvl w:val="0"/>
          <w:numId w:val="4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Linear Probing</w:t>
      </w:r>
    </w:p>
    <w:p>
      <w:pPr>
        <w:numPr>
          <w:ilvl w:val="0"/>
          <w:numId w:val="4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Quadratic Probing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the Telephone number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976700110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----MENU----</w:t>
      </w:r>
    </w:p>
    <w:p>
      <w:pPr>
        <w:numPr>
          <w:ilvl w:val="0"/>
          <w:numId w:val="5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5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Hash Table is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976700110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numPr>
          <w:ilvl w:val="0"/>
          <w:numId w:val="6"/>
        </w:numPr>
        <w:spacing w:before="0"/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numPr>
          <w:ilvl w:val="0"/>
          <w:numId w:val="6"/>
        </w:numPr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numPr>
          <w:ilvl w:val="0"/>
          <w:numId w:val="6"/>
        </w:numPr>
        <w:spacing w:after="0"/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951878884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numPr>
          <w:ilvl w:val="0"/>
          <w:numId w:val="7"/>
        </w:numPr>
        <w:spacing w:before="0"/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numPr>
          <w:ilvl w:val="0"/>
          <w:numId w:val="7"/>
        </w:numPr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numPr>
          <w:ilvl w:val="0"/>
          <w:numId w:val="7"/>
        </w:numPr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numPr>
          <w:ilvl w:val="0"/>
          <w:numId w:val="7"/>
        </w:numPr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numPr>
          <w:ilvl w:val="0"/>
          <w:numId w:val="7"/>
        </w:numPr>
        <w:spacing w:after="0"/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----MENU----</w:t>
      </w:r>
    </w:p>
    <w:p>
      <w:pPr>
        <w:numPr>
          <w:ilvl w:val="0"/>
          <w:numId w:val="8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8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End of programgescoe@gescoe-OptiPlex-3010:~/Desktop/SE-A-55$</w:t>
      </w:r>
    </w:p>
    <w:sectPr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