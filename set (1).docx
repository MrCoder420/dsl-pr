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 &lt;iostream&gt;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#define max 20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set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A[max], cnt;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set()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i&lt;max; i++)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A[i] = '\0';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 = 0;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insert(void);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display(void);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search(int);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size(void);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del(void);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union1(set, set);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union2(set);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intersection(set, set);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minus(set, set);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subset(set, set);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reset(void);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 :: insert(void)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x;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"\nEnter element to insert: 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x;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A[cnt] = x;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cnt++;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 :: display(void)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"\nSet contents are as follows...";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i&lt;cnt;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A[i] &lt;&lt; " 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 :: size(void)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"\nThe size of the set is: " &lt;&lt; cnt;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set :: search(int x)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i&lt;max;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if(A[i] == x)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"\nElement found...";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i;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-1;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 :: del(void)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x, index;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"\nEnter element to delete: 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x;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index = search(x);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i=index; i&lt;max;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A[i] = A[i+1];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cnt--;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 :: union1(set m, set n)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i&lt;m.cnt;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A[i] = m.A[i];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 = m.cnt;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i&lt;n.cnt;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if(search(n.A[i]) == -1)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A[cnt] = n.A[i];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cnt++;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set :: union2(set k)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temp;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i&lt;cnt;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temp.A[i] = A[i];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temp.cnt = cnt;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i&lt;k.cnt;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if(search(k.A[i]) == -1)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temp.A[temp.cnt] = k.A[i];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temp.cnt++;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temp;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 :: intersection(set m, set n)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i&lt;n.cnt;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if(m.search(n.A[i]) != -1)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A[cnt] = n.A[i];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cnt++;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 :: minus(set m, set n)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i&lt;n.cnt;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if(m.search(n.A[i]) == -1)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A[cnt] = n.A[i];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cnt++;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 :: subset(set m, set n)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scnt = 0;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i&lt;n.cnt;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if(m.search(n.A[i]) != -1)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scnt++;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if(scnt == n.cnt)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"\nB is a subset of A";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"\nB is not a subset of A";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 :: reset(void)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i&lt;cnt;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A[i] = '\0';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 = 0;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s, a, b;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ch;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"\n-------MENU-------";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"\n1. Insert SET";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"\n2. Insert A";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"\n3. Insert B";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"\n4. Display";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"\n5. Size";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"\n6. Search";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"\n7. Delete";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"\n8. Union 1";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"\n9. Intersection";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"\n10. Minus (A-B)";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"\n11. Minus(B-A)";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"\n12. Subset";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"\n13. Reset";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"\n14. Exit";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"\nEnter your choice: 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ch;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switch(ch)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s.insert();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2: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 w:after="0"/>
        <w:ind w:left="2016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3: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 w:after="0"/>
        <w:ind w:left="2016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4: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s.display();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/>
        <w:ind w:left="2016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display();</w:t>
      </w:r>
    </w:p>
    <w:p>
      <w:pPr>
        <w:numPr>
          <w:ilvl w:val="0"/>
          <w:numId w:val="3"/>
        </w:numPr>
        <w:pBdr>
          <w:left w:val="none" w:sz="0" w:space="7" w:color="auto"/>
        </w:pBdr>
        <w:spacing w:after="0"/>
        <w:ind w:left="2016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5: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s.size();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/>
        <w:ind w:left="2016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size();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0"/>
        <w:ind w:left="2016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6: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x;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"\nEnter element to search: ";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x;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s.search(x);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7: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s.del();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8: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s.union1(a, b);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9: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s.intersection(a, b);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10: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s.minus(a, b);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11: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s.minus(b, a);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12: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s.subset(a, b);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13: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s.reset();</w:t>
      </w:r>
    </w:p>
    <w:p>
      <w:pPr>
        <w:numPr>
          <w:ilvl w:val="0"/>
          <w:numId w:val="5"/>
        </w:numPr>
        <w:pBdr>
          <w:left w:val="none" w:sz="0" w:space="7" w:color="auto"/>
        </w:pBdr>
        <w:spacing w:before="0"/>
        <w:ind w:left="2016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reset();</w:t>
      </w:r>
    </w:p>
    <w:p>
      <w:pPr>
        <w:numPr>
          <w:ilvl w:val="0"/>
          <w:numId w:val="5"/>
        </w:numPr>
        <w:pBdr>
          <w:left w:val="none" w:sz="0" w:space="7" w:color="auto"/>
        </w:pBdr>
        <w:spacing w:after="0"/>
        <w:ind w:left="2016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14: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exit(0);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default: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"\nInvalid choice entered...";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}while(ch != 14);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g++ set.cpp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./a.out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6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6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7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7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8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8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3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9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9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0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0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1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1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4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2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2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2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3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6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3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3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3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3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7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4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4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4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3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8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5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5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5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5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size of the set is: 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size of the set is: 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size of the set is: 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6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6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7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delete: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Element found...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7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7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8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8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8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4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contents are as follows...1 2 6 7 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contents are as follows...1 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contents are as follows...6 7 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9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19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19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13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0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20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20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1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21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21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2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22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22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3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insert: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3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23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23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9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Element found...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4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24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24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4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contents are as follows...2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contents are as follows...1 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contents are as follows...2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5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25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25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10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Element found...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6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26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26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4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contents are as follows...2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contents are as follows...1 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contents are as follows...2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7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27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27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Element found...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 is a subset of A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8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SET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A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B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Size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Union 1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Intersection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 (A-B)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Minus(B-A)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Subset</w:t>
      </w:r>
    </w:p>
    <w:p>
      <w:pPr>
        <w:numPr>
          <w:ilvl w:val="0"/>
          <w:numId w:val="28"/>
        </w:numPr>
        <w:pBdr>
          <w:left w:val="none" w:sz="0" w:space="7" w:color="auto"/>
        </w:pBdr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Reset</w:t>
      </w:r>
    </w:p>
    <w:p>
      <w:pPr>
        <w:numPr>
          <w:ilvl w:val="0"/>
          <w:numId w:val="28"/>
        </w:numPr>
        <w:pBdr>
          <w:left w:val="none" w:sz="0" w:space="7" w:color="auto"/>
        </w:pBdr>
        <w:spacing w:after="0"/>
        <w:ind w:left="630" w:right="0" w:hanging="630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</w:t>
      </w: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