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3.0 -->
  <w:body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//Assignment no 6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#include &lt;iostream&gt;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using namespace std;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graph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vcnt,rcnt;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a[20][20];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v[20];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graph()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vcnt=0;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rcnt=0;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admat();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dis_admat();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bfs();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dfs();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search(int key);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graph::admat()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total no. of vertices:";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cin&gt;&gt;vcnt;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i=1;i&lt;=vcnt;i++)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j=1;j&lt;=vcnt;j++)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cout&lt;&lt;"Edge from "&lt;&lt;i&lt;&lt;" to "&lt;&lt;j&lt;&lt;":";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cin&gt;&gt;a[i][j];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graph::dis_admat()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i=1;i&lt;=vcnt;i++)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j=1;j&lt;=vcnt;j++)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cout&lt;&lt;a[i][j]&lt;&lt;" 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cout&lt;&lt;endl;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queue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q[20];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front,rear;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queue()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front=0;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rear=0;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insert(int key);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del();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queue::insert(int key)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if(rear&lt;20)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q[rear++]=key;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cout&lt;&lt;"Queue is full."&lt;&lt;endl;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queue::del()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if(front!=rear)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return(q[front++]);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cout&lt;&lt;"Queue is empty."&lt;&lt;endl;\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-1;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class stack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public: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s[20];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top;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stack()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top=-1;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push(int key);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pop();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};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stack::push(int key)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if(top&lt;=20)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s[++top]=key;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cout&lt;&lt;"Stack is full."&lt;&lt;endl;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stack::pop()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if(top!=-1)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s[top--];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else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cout&lt;&lt;"Stack is empty."&lt;&lt;endl;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-1;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graph::search(int key)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//search val in visited array. if val is already present return 1 else return 0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i;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for(i=0;i&lt;rcnt;i++)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if(v[i]==key)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(1);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if(i==rcnt)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(0);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-1;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graph::bfs()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sv,curr;</w:t>
      </w: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//sv= start vertex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start vertex:";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cin&gt;&gt;sv;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v[rcnt++]=sv;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queue q;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q.insert(sv);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i=1;i&lt;=vcnt;i++)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curr=q.del();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//curr will store the value at the front of queue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c=1;c&lt;=vcnt;c++)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if(a[curr][c]==1)</w:t>
      </w: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//check for the adjacent vertice of curr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q.insert(c);</w:t>
      </w: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//insert adjacent vertices of curr in the queue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if(search(c)==0)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v[rcnt++]=c;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cout&lt;&lt;"BFS:";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i=0;i&lt;rcnt;i++)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cout&lt;&lt;v[i]&lt;&lt;" 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cout&lt;&lt;endl;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void graph::dfs()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sv,curr;</w:t>
      </w: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//sv= start vertex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start vertex:";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cin&gt;&gt;sv;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v[rcnt++]=sv;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 s;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s.push(sv);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i=1;i&lt;=vcnt;i++)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curr=s.pop();</w:t>
      </w:r>
      <w:r>
        <w:rPr>
          <w:rFonts w:ascii="Courier New" w:eastAsia="Courier New" w:hAnsi="Courier New" w:cs="Courier New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</w:rPr>
        <w:t>//curr will store the value at the front of queue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c=1;c&lt;=vcnt;c++)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if(a[curr][c]==1)</w:t>
      </w: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//check for the adjacent vertice of curr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s.push(c);</w:t>
      </w: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sz w:val="21"/>
          <w:szCs w:val="21"/>
        </w:rPr>
        <w:t>//insert adjacent vertices of curr in the queue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if(search(c)==0)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v[rcnt++]=c;</w:t>
      </w:r>
    </w:p>
    <w:p>
      <w:pPr>
        <w:spacing w:before="0" w:after="0"/>
        <w:ind w:firstLine="504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cout&lt;&lt;"DFS:";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for(int i=0;i&lt;rcnt;i++)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cout&lt;&lt;v[i]&lt;&lt;" ";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cout&lt;&lt;endl;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main()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graph g;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 ch;</w:t>
      </w:r>
    </w:p>
    <w:p>
      <w:pPr>
        <w:spacing w:before="0" w:after="0"/>
        <w:ind w:firstLine="126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do{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cout&lt;&lt;"---MENU---\n";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cout&lt;&lt;"1.Insert Matrix\n";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cout&lt;&lt;"2.Display Matrix\n";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cout&lt;&lt;"3.BFS\n";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cout&lt;&lt;"4.DFS\n";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cout&lt;&lt;"5.Exit\n";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cout&lt;&lt;"Enter your choice\n";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cin&gt;&gt;ch;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switch(ch){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1: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g.admat();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break;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2: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g.dis_admat();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break;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3: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g.bfs();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break;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4: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g.dfs();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break;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case 5: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{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cout&lt;&lt;"End of the program";</w:t>
      </w:r>
    </w:p>
    <w:p>
      <w:pPr>
        <w:spacing w:before="0" w:after="0"/>
        <w:ind w:firstLine="113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 break;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default:</w:t>
      </w:r>
    </w:p>
    <w:p>
      <w:pPr>
        <w:spacing w:before="0" w:after="0"/>
        <w:ind w:firstLine="63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cout&lt;&lt;"Invalid choice!";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ind w:firstLine="252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}while(ch!=5);</w:t>
      </w:r>
    </w:p>
    <w:p>
      <w:pPr>
        <w:spacing w:before="0" w:after="0"/>
        <w:ind w:firstLine="378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return 0;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spacing w:before="0" w:after="0"/>
        <w:rPr>
          <w:rFonts w:ascii="Courier New" w:eastAsia="Courier New" w:hAnsi="Courier New" w:cs="Courier New"/>
          <w:sz w:val="21"/>
          <w:szCs w:val="21"/>
        </w:rPr>
      </w:pP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g++ graph.cpp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gescoe@gescoe-OptiPlex-3010:~/Desktop/SE-A-55$ ./a.out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---MENU---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Matrix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Matrix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total no. of vertices:4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1 to 1:1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1 to 2:2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1 to 3:3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1 to 4:4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2 to 1:5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2 to 2:6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2 to 3:7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2 to 4:8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3 to 1:9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3 to 2:10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3 to 3:11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3 to 4:12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4 to 1:13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4 to 2:14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4 to 3:15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Edge from 4 to 4:16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---MENU---</w:t>
      </w:r>
    </w:p>
    <w:p>
      <w:pPr>
        <w:numPr>
          <w:ilvl w:val="0"/>
          <w:numId w:val="2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Matrix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Matrix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</w:t>
      </w:r>
    </w:p>
    <w:p>
      <w:pPr>
        <w:numPr>
          <w:ilvl w:val="0"/>
          <w:numId w:val="2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</w:t>
      </w:r>
    </w:p>
    <w:p>
      <w:pPr>
        <w:numPr>
          <w:ilvl w:val="0"/>
          <w:numId w:val="2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numPr>
          <w:ilvl w:val="0"/>
          <w:numId w:val="3"/>
        </w:numPr>
        <w:pBdr>
          <w:left w:val="none" w:sz="0" w:space="1" w:color="auto"/>
        </w:pBdr>
        <w:spacing w:before="0" w:after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5 6 7 8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9 10 11 12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13 14 15 16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---MENU---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Matrix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Matrix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3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start vertex:1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BFS:1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---MENU---</w:t>
      </w:r>
    </w:p>
    <w:p>
      <w:pPr>
        <w:numPr>
          <w:ilvl w:val="0"/>
          <w:numId w:val="5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Matrix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Matrix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</w:t>
      </w:r>
    </w:p>
    <w:p>
      <w:pPr>
        <w:numPr>
          <w:ilvl w:val="0"/>
          <w:numId w:val="5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</w:t>
      </w:r>
    </w:p>
    <w:p>
      <w:pPr>
        <w:numPr>
          <w:ilvl w:val="0"/>
          <w:numId w:val="5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numPr>
          <w:ilvl w:val="0"/>
          <w:numId w:val="6"/>
        </w:numPr>
        <w:pBdr>
          <w:left w:val="none" w:sz="0" w:space="1" w:color="auto"/>
        </w:pBdr>
        <w:spacing w:before="0" w:after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5 6 7 8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9 10 11 12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13 14 15 16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---MENU---</w:t>
      </w:r>
    </w:p>
    <w:p>
      <w:pPr>
        <w:numPr>
          <w:ilvl w:val="0"/>
          <w:numId w:val="7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Matrix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Matrix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</w:t>
      </w:r>
    </w:p>
    <w:p>
      <w:pPr>
        <w:numPr>
          <w:ilvl w:val="0"/>
          <w:numId w:val="7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</w:t>
      </w:r>
    </w:p>
    <w:p>
      <w:pPr>
        <w:numPr>
          <w:ilvl w:val="0"/>
          <w:numId w:val="7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start vertex:2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 is empty.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 is empty.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Stack is empty.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DFS:1 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---MENU---</w:t>
      </w:r>
    </w:p>
    <w:p>
      <w:pPr>
        <w:numPr>
          <w:ilvl w:val="0"/>
          <w:numId w:val="8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Matrix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Matrix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</w:t>
      </w:r>
    </w:p>
    <w:p>
      <w:pPr>
        <w:numPr>
          <w:ilvl w:val="0"/>
          <w:numId w:val="8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</w:t>
      </w:r>
    </w:p>
    <w:p>
      <w:pPr>
        <w:numPr>
          <w:ilvl w:val="0"/>
          <w:numId w:val="8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</w:t>
      </w:r>
    </w:p>
    <w:p>
      <w:pPr>
        <w:numPr>
          <w:ilvl w:val="0"/>
          <w:numId w:val="9"/>
        </w:numPr>
        <w:pBdr>
          <w:left w:val="none" w:sz="0" w:space="1" w:color="auto"/>
        </w:pBdr>
        <w:spacing w:before="0" w:after="0"/>
        <w:ind w:left="378" w:right="0" w:hanging="378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2 3 4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5 6 7 8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9 10 11 12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13 14 15 16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---MENU---</w:t>
      </w:r>
    </w:p>
    <w:p>
      <w:pPr>
        <w:numPr>
          <w:ilvl w:val="0"/>
          <w:numId w:val="10"/>
        </w:numPr>
        <w:pBdr>
          <w:left w:val="none" w:sz="0" w:space="7" w:color="auto"/>
        </w:pBdr>
        <w:spacing w:before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Insert Matrix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Display Matrix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BFS</w:t>
      </w:r>
    </w:p>
    <w:p>
      <w:pPr>
        <w:numPr>
          <w:ilvl w:val="0"/>
          <w:numId w:val="10"/>
        </w:numPr>
        <w:pBdr>
          <w:left w:val="none" w:sz="0" w:space="7" w:color="auto"/>
        </w:pBdr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DFS</w:t>
      </w:r>
    </w:p>
    <w:p>
      <w:pPr>
        <w:numPr>
          <w:ilvl w:val="0"/>
          <w:numId w:val="10"/>
        </w:numPr>
        <w:pBdr>
          <w:left w:val="none" w:sz="0" w:space="7" w:color="auto"/>
        </w:pBdr>
        <w:spacing w:after="0"/>
        <w:ind w:left="504" w:right="0" w:hanging="504"/>
        <w:jc w:val="lef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Exit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Enter your choice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</w:t>
      </w:r>
    </w:p>
    <w:p>
      <w:pPr>
        <w:spacing w:before="0" w:after="0"/>
        <w:rPr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End of the programgescoe@gescoe-OptiPlex-3010:~/Desktop/SE-A-55$</w:t>
      </w:r>
    </w:p>
    <w:sectPr>
      <w:pgSz w:w="12240" w:h="15840"/>
      <w:pgMar w:top="1417" w:right="1417" w:bottom="1417" w:left="1417" w:header="708" w:footer="708"/>
      <w:pgNumType w:fmt="decimal" w:chapStyle="0" w:chapSep="hyphen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_1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