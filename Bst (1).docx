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3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node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data;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left;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right;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bst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root;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cnt;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bst()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root=NULL;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cnt=0;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insert();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inorder(node* temp);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preorder(node* temp);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smallest();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mirror(node* root);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largest();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search(int key);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height(node* root);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bst::insert()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*newnode,*temp;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newnode=new node();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newnode-&gt;left=NULL;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newnode-&gt;right=NULL;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cout&lt;&lt;"Insert data in new node:";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cin&gt;&gt;newnode-&gt;data;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if(root==NULL)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root=newnode;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cout&lt;&lt;"Node inserted successfully."&lt;&lt;endl;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flag=0;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temp=root;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while(flag==0)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if(newnode-&gt;data &lt; temp-&gt;data)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8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if(temp-&gt;left==NULL)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temp-&gt;left=newnode;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cout&lt;&lt;"Node inserted successfully."&lt;&lt;endl;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flag=1;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temp=temp-&gt;left;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 if(newnode-&gt;data &gt; temp-&gt;data)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if(temp-&gt;right==NULL)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temp-&gt;right=newnode;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cout&lt;&lt;"Node inserted successfully."&lt;&lt;endl;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flag=1;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temp=temp-&gt;right;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cout&lt;&lt;"Data already exists."&lt;&lt;endl;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flag=1;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bst::inorder(node* temp)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if(temp!=NULL)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inorder(temp-&gt;left);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cout&lt;&lt;temp-&gt;data&lt;&lt;" 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cnt++;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inorder(temp-&gt;right);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bst::preorder(node* temp)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if(temp!=NULL)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cout&lt;&lt;temp-&gt;data&lt;&lt;" 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preorder(temp-&gt;left);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preorder(temp-&gt;right);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bst::smallest()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*temp;;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temp=root;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while(temp-&gt;left!=NULL)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temp=temp-&gt;left;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cout&lt;&lt;"Smallest element is:"&lt;&lt;temp-&gt;data&lt;&lt;endl;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bst::largest()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*temp;;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temp=root;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while(temp-&gt;right!=NULL)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temp=temp-&gt;right;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cout&lt;&lt;"Largest element is:"&lt;&lt;temp-&gt;data&lt;&lt;endl;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bst::mirror(node* root)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temp;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if(root!=NULL)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temp=root-&gt;left;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root-&gt;left=root-&gt;right;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root-&gt;right=temp;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bst::search(int key)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temp;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temp=root;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while(1)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if(key&lt;temp-&gt;data)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if(temp-&gt;left != NULL)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temp=temp-&gt;left;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 if(key&gt;temp-&gt;data)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if(temp-&gt;right != NULL)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temp=temp-&gt;right;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1;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bst::height(node* root)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rh,lh;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if(root==NULL)</w:t>
      </w:r>
    </w:p>
    <w:p>
      <w:pPr>
        <w:spacing w:before="0" w:after="0"/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 if(root-&gt;left==NULL &amp;&amp; root-&gt;right==NULL)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rh=height(root-&gt;right);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lh=height(root-&gt;left);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if(rh&gt;lh)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(rh+1);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(lh+1);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bst obj;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>cout&lt;&lt;endl;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cout&lt;&lt;"\n**MENU**";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cout&lt;&lt;"\n1.Insert";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cout&lt;&lt;"\n2.Display inorder";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cout&lt;&lt;"\n3.Display preorder";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cout&lt;&lt;"\n4.Display Smallest element";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cout&lt;&lt;"\n5.Display Largest element";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cout&lt;&lt;"\n6.Display Mirror";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cout&lt;&lt;"\n7.Search";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cout&lt;&lt;"\n8.Height";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cout&lt;&lt;"\n9.Exit";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cout&lt;&lt;"\nEnter your choice:";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cin&gt;&gt;ch;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obj.insert();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cout&lt;&lt;"Inorder:";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obj.inorder(obj.root);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cout&lt;&lt;"Preorder:";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obj.preorder(obj.root);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4: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obj.smallest();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5: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obj.largest();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6: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obj.mirror(obj.root);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cout&lt;&lt;"Mirror:";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obj.inorder(obj.root);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7: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key;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the key to be searched:";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cin&gt;&gt;key;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result=obj.search(key);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if(result==1)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38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cout&lt;&lt;"Element Found."&lt;&lt;endl;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38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cout&lt;&lt;"Element Not Found."&lt;&lt;endl;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8: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result=obj.height(obj.root);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cout&lt;&lt;"Height:"&lt;&lt;result&lt;&lt;endl;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9: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cout&lt;&lt;"End of Program."&lt;&lt;endl;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cout&lt;&lt;"Invalid choice!!"&lt;&lt;endl;</w:t>
      </w:r>
    </w:p>
    <w:p>
      <w:pPr>
        <w:spacing w:before="0" w:after="0"/>
        <w:ind w:firstLine="113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}while(ch!=9);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Bst.cpp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data in new node:5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inserted successfully.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data in new node:1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inserted successfully.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data in new node:10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inserted successfully.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Inorder:1 5 10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5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5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Preorder:5 1 10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6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6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Smallest element is:1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7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7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Largest element is:10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8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8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Mirror:10 5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9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9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9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key to be searched:10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 Not Found.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10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10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Height:1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**MENU**</w:t>
      </w:r>
    </w:p>
    <w:p>
      <w:pPr>
        <w:numPr>
          <w:ilvl w:val="0"/>
          <w:numId w:val="1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inorder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preorder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Smallest element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Largest element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Mirror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</w:t>
      </w:r>
    </w:p>
    <w:p>
      <w:pPr>
        <w:numPr>
          <w:ilvl w:val="0"/>
          <w:numId w:val="1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Height</w:t>
      </w:r>
    </w:p>
    <w:p>
      <w:pPr>
        <w:numPr>
          <w:ilvl w:val="0"/>
          <w:numId w:val="11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choice:9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 of Program.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