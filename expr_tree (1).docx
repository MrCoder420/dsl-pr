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//Assignment no 4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 &lt;iostream&gt;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 &lt;string.h&gt;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#define max 10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using namespace std;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node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char data;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*left;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*right;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stack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*stk[max];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top;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stack()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top = -1;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isempty();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isfull();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push(node *x);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pop();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display();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expr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root;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expr()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root = NULL;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* getroot()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return(root);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createexpr();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inorder(node* root);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stack :: isempty()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if(top == -1)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1;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stack :: isfull()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if(top == max-1)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1;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stack :: push(node *x)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c = isfull();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if(c != 1)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stk[++top] = x;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"\nStack is full";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stack :: pop()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*t;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j = isempty();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if(j != 1)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 = stk[top];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return(stk[top--]);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return(NULL);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stack :: display()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i&lt;=top; i++)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stk[i]-&gt;data &lt;&lt; " 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expr :: createexpr()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node* new1;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char str[15];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length;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stack s;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"\nEnter a prefix expression: ";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 &gt;&gt; str;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length = strlen(str);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i=length; i&gt;0; i--)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 = new node;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new1-&gt;data = str[i];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new1-&gt;left = NULL;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new1-&gt;right = NULL;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if(new1-&gt;data == '+' || new1-&gt;data == '-' || new1-&gt;data == '*' || new1-&gt;data == '/' || new1-&gt;data == '%')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new1-&gt;left = s.pop();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new1-&gt;right = s.pop();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s.push(new1);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s.push(new1);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root = s.pop();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expr :: inorder(node* root)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if(root != NULL)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inorder(root-&gt;left);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root-&gt;data;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inorder(root-&gt;right);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main()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ch;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stack g;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expr e;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"\n--------MENU-------";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"\n1. Push";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"\n2. Pop";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"\n3. Display";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"\n4. Expression Tree";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"\n5. Exit";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"\nEnter your choice: 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 &gt;&gt; ch;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switch(ch)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1: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*nn;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nn = new node();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"\nEnter element to push: ";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 &gt;&gt; nn -&gt;data;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g.push(nn);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2: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node *t;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 = new node();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 = g.pop();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"\nElement has been popped"&lt;&lt;t-&gt;data;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3: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g.display();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4: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e.createexpr();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e.inorder(e.getroot());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5: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exit(0);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default: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 &lt;&lt; "\nInvalid choice entered";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}while(ch != 5);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g++ expr_tree.cpp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./a.out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--------MENU-------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Push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Pop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Expression Tree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push: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--------MENU-------</w:t>
      </w:r>
    </w:p>
    <w:p>
      <w:pPr>
        <w:numPr>
          <w:ilvl w:val="0"/>
          <w:numId w:val="2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Push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Pop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Expression Tree</w:t>
      </w:r>
    </w:p>
    <w:p>
      <w:pPr>
        <w:numPr>
          <w:ilvl w:val="0"/>
          <w:numId w:val="2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1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element to push: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--------MENU-------</w:t>
      </w:r>
    </w:p>
    <w:p>
      <w:pPr>
        <w:numPr>
          <w:ilvl w:val="0"/>
          <w:numId w:val="3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Push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Pop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Expression Tree</w:t>
      </w:r>
    </w:p>
    <w:p>
      <w:pPr>
        <w:numPr>
          <w:ilvl w:val="0"/>
          <w:numId w:val="3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Element has been popped2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--------MENU-------</w:t>
      </w:r>
    </w:p>
    <w:p>
      <w:pPr>
        <w:numPr>
          <w:ilvl w:val="0"/>
          <w:numId w:val="4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Push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Pop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Expression Tree</w:t>
      </w:r>
    </w:p>
    <w:p>
      <w:pPr>
        <w:numPr>
          <w:ilvl w:val="0"/>
          <w:numId w:val="4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3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--------MENU-------</w:t>
      </w:r>
    </w:p>
    <w:p>
      <w:pPr>
        <w:numPr>
          <w:ilvl w:val="0"/>
          <w:numId w:val="5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Push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Pop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Expression Tree</w:t>
      </w:r>
    </w:p>
    <w:p>
      <w:pPr>
        <w:numPr>
          <w:ilvl w:val="0"/>
          <w:numId w:val="5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4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a prefix expression: +--a*bc/def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a-b*c-d/e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--------MENU-------</w:t>
      </w:r>
    </w:p>
    <w:p>
      <w:pPr>
        <w:numPr>
          <w:ilvl w:val="0"/>
          <w:numId w:val="6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Push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Pop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</w:t>
      </w:r>
    </w:p>
    <w:p>
      <w:pPr>
        <w:numPr>
          <w:ilvl w:val="0"/>
          <w:numId w:val="6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Expression Tree</w:t>
      </w:r>
    </w:p>
    <w:p>
      <w:pPr>
        <w:numPr>
          <w:ilvl w:val="0"/>
          <w:numId w:val="6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choice: 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</w:t>
      </w:r>
    </w:p>
    <w:sectPr>
      <w:pgSz w:w="12240" w:h="15840"/>
      <w:pgMar w:top="1417" w:right="1417" w:bottom="1417" w:left="1417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