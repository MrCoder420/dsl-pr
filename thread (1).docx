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node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data;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left;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right;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lbit, rbit;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TBT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root;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head;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TBT()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 = NULL;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 getroot()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return(root);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createtree();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inorder(node* root);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TBT :: createtree()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ans;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new1, *curr;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 = new node;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head-&gt;data = -999;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head-&gt;right = head;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 = new node;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new1-&gt;lbit = 0;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new1-&gt;rbit = 0;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your data: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new1-&gt;data;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 == NULL)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 = new1;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head-&gt;left = root;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head-&gt;lbit = 1;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root-&gt;left = head;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root-&gt;right = head;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 = root;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flag = 0;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if(new1-&gt;data &lt; curr-&gt;data)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while(flag == 0)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if(curr-&gt;lbit == 0)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new1-&gt;left = curr-&gt;left;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curr-&gt;left = new1;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curr-&gt;lbit = 1;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new1-&gt;right = curr;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 = 1;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 = curr-&gt;left;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if(new1-&gt;data &gt; curr-&gt;data)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while(flag == 0)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if(curr-&gt;rbit == 0)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new1-&gt;right = curr-&gt;right;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curr-&gt;right = new1;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curr-&gt;rbit = 1;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new1-&gt;left = curr;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 = 1;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02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 = curr-&gt;right;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"\nData already exists!";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"\nDo you want to add more node?(y/n)";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ans;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}while(ans == 'Y' || ans == 'y');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TBT :: inorder(node *root)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*temp;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 = root;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flag =0;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 == NULL)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cout&lt;&lt;"\nTree is empty";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while(temp != head)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if(temp-&gt;lbit==1 &amp;&amp; flag ==0)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 = temp -&gt;left;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 "&lt;&lt;temp -&gt;data;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 -&gt;rbit == 1)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 = temp -&gt;right;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flag=0;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 = temp-&gt;right;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 =1;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TBT 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"\n-------MENU-------";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"\n1. Insert";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"\n2. Display";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"\n3. Exit";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your choice: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ch;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t.createtree();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t.inorder(t.getroot());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exit(0);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"\nInvalid Choice Entered!";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 != 3);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thread.cpp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data: 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want to add more node?(y/n)y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data: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want to add more node?(y/n)y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data: 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want to add more node?(y/n)n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numPr>
          <w:ilvl w:val="0"/>
          <w:numId w:val="3"/>
        </w:numPr>
        <w:pBdr>
          <w:left w:val="none" w:sz="0" w:space="1" w:color="auto"/>
        </w:pBdr>
        <w:spacing w:before="0" w:after="0"/>
        <w:ind w:left="504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-------MENU-------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